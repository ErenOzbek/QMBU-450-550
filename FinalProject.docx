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50CA7" w14:textId="12697FFC" w:rsidR="00A9204E" w:rsidRPr="00A90C3B" w:rsidRDefault="00E86B49" w:rsidP="00E86B49">
      <w:pPr>
        <w:jc w:val="center"/>
        <w:rPr>
          <w:b/>
          <w:bCs/>
          <w:sz w:val="24"/>
          <w:szCs w:val="24"/>
        </w:rPr>
      </w:pPr>
      <w:r w:rsidRPr="00A90C3B">
        <w:rPr>
          <w:b/>
          <w:bCs/>
          <w:sz w:val="24"/>
          <w:szCs w:val="24"/>
        </w:rPr>
        <w:t>Final Project Report</w:t>
      </w:r>
    </w:p>
    <w:p w14:paraId="745F9BBE" w14:textId="12E6C6E1" w:rsidR="00E86B49" w:rsidRPr="00A90C3B" w:rsidRDefault="00E86B49" w:rsidP="00E86B49">
      <w:pPr>
        <w:jc w:val="center"/>
        <w:rPr>
          <w:b/>
          <w:bCs/>
          <w:sz w:val="24"/>
          <w:szCs w:val="24"/>
        </w:rPr>
      </w:pPr>
    </w:p>
    <w:p w14:paraId="3A686D25" w14:textId="46213059" w:rsidR="00E86B49" w:rsidRPr="00A90C3B" w:rsidRDefault="00E86B49" w:rsidP="00E86B49">
      <w:pPr>
        <w:jc w:val="right"/>
        <w:rPr>
          <w:b/>
          <w:bCs/>
          <w:sz w:val="24"/>
          <w:szCs w:val="24"/>
        </w:rPr>
      </w:pPr>
      <w:r w:rsidRPr="00A90C3B">
        <w:rPr>
          <w:b/>
          <w:bCs/>
          <w:sz w:val="24"/>
          <w:szCs w:val="24"/>
        </w:rPr>
        <w:tab/>
      </w:r>
      <w:r w:rsidRPr="00A90C3B">
        <w:rPr>
          <w:b/>
          <w:bCs/>
          <w:sz w:val="24"/>
          <w:szCs w:val="24"/>
        </w:rPr>
        <w:tab/>
      </w:r>
      <w:r w:rsidRPr="00A90C3B">
        <w:rPr>
          <w:b/>
          <w:bCs/>
          <w:sz w:val="24"/>
          <w:szCs w:val="24"/>
        </w:rPr>
        <w:tab/>
      </w:r>
      <w:r w:rsidRPr="00A90C3B">
        <w:rPr>
          <w:b/>
          <w:bCs/>
          <w:sz w:val="24"/>
          <w:szCs w:val="24"/>
        </w:rPr>
        <w:tab/>
      </w:r>
      <w:r w:rsidRPr="00A90C3B">
        <w:rPr>
          <w:b/>
          <w:bCs/>
          <w:sz w:val="24"/>
          <w:szCs w:val="24"/>
        </w:rPr>
        <w:tab/>
      </w:r>
      <w:r w:rsidRPr="00A90C3B">
        <w:rPr>
          <w:b/>
          <w:bCs/>
          <w:sz w:val="24"/>
          <w:szCs w:val="24"/>
        </w:rPr>
        <w:tab/>
      </w:r>
      <w:r w:rsidRPr="00A90C3B">
        <w:rPr>
          <w:b/>
          <w:bCs/>
          <w:sz w:val="24"/>
          <w:szCs w:val="24"/>
        </w:rPr>
        <w:tab/>
      </w:r>
      <w:r w:rsidRPr="00A90C3B">
        <w:rPr>
          <w:b/>
          <w:bCs/>
          <w:sz w:val="24"/>
          <w:szCs w:val="24"/>
        </w:rPr>
        <w:tab/>
      </w:r>
      <w:r w:rsidRPr="00A90C3B">
        <w:rPr>
          <w:b/>
          <w:bCs/>
          <w:sz w:val="24"/>
          <w:szCs w:val="24"/>
        </w:rPr>
        <w:tab/>
      </w:r>
      <w:r w:rsidRPr="00A90C3B">
        <w:rPr>
          <w:b/>
          <w:bCs/>
          <w:sz w:val="24"/>
          <w:szCs w:val="24"/>
        </w:rPr>
        <w:tab/>
      </w:r>
      <w:r w:rsidRPr="00A90C3B">
        <w:rPr>
          <w:b/>
          <w:bCs/>
          <w:sz w:val="24"/>
          <w:szCs w:val="24"/>
        </w:rPr>
        <w:tab/>
        <w:t>09.06.2021</w:t>
      </w:r>
    </w:p>
    <w:p w14:paraId="22E8F740" w14:textId="0E5AE13E" w:rsidR="00E86B49" w:rsidRPr="00A90C3B" w:rsidRDefault="00E86B49" w:rsidP="00C76AAD">
      <w:pPr>
        <w:jc w:val="right"/>
        <w:rPr>
          <w:b/>
          <w:bCs/>
          <w:sz w:val="24"/>
          <w:szCs w:val="24"/>
        </w:rPr>
      </w:pPr>
      <w:proofErr w:type="spellStart"/>
      <w:r w:rsidRPr="00A90C3B">
        <w:rPr>
          <w:b/>
          <w:bCs/>
          <w:sz w:val="24"/>
          <w:szCs w:val="24"/>
        </w:rPr>
        <w:t>Eren</w:t>
      </w:r>
      <w:proofErr w:type="spellEnd"/>
      <w:r w:rsidRPr="00A90C3B">
        <w:rPr>
          <w:b/>
          <w:bCs/>
          <w:sz w:val="24"/>
          <w:szCs w:val="24"/>
        </w:rPr>
        <w:t xml:space="preserve"> </w:t>
      </w:r>
      <w:proofErr w:type="spellStart"/>
      <w:r w:rsidRPr="00A90C3B">
        <w:rPr>
          <w:b/>
          <w:bCs/>
          <w:sz w:val="24"/>
          <w:szCs w:val="24"/>
        </w:rPr>
        <w:t>Özbek</w:t>
      </w:r>
      <w:proofErr w:type="spellEnd"/>
    </w:p>
    <w:p w14:paraId="41923BE7" w14:textId="5BEB4DC9" w:rsidR="003D25E8" w:rsidRDefault="003D25E8" w:rsidP="00E86B49">
      <w:pPr>
        <w:jc w:val="both"/>
        <w:rPr>
          <w:sz w:val="24"/>
          <w:szCs w:val="24"/>
        </w:rPr>
      </w:pPr>
      <w:r w:rsidRPr="00A90C3B">
        <w:rPr>
          <w:sz w:val="24"/>
          <w:szCs w:val="24"/>
        </w:rPr>
        <w:t>I am studying Business Administration and Economics and I am doing my internship in one of the biggest banks in Turkey. Therefore, f</w:t>
      </w:r>
      <w:r w:rsidR="00E86B49" w:rsidRPr="00A90C3B">
        <w:rPr>
          <w:sz w:val="24"/>
          <w:szCs w:val="24"/>
        </w:rPr>
        <w:t xml:space="preserve">or my final project I have picked one of the most common real-world problem that is challenging for many businesses which is churn prediction. </w:t>
      </w:r>
      <w:r w:rsidRPr="00A90C3B">
        <w:rPr>
          <w:sz w:val="24"/>
          <w:szCs w:val="24"/>
        </w:rPr>
        <w:t xml:space="preserve">For banks it is critical to identify users who are at risk to churn before they leave for their revenue. Even slight variations in the churn rates can affect their profits. I have </w:t>
      </w:r>
      <w:r w:rsidR="00950624" w:rsidRPr="00A90C3B">
        <w:rPr>
          <w:sz w:val="24"/>
          <w:szCs w:val="24"/>
        </w:rPr>
        <w:t>used</w:t>
      </w:r>
      <w:r w:rsidRPr="00A90C3B">
        <w:rPr>
          <w:sz w:val="24"/>
          <w:szCs w:val="24"/>
        </w:rPr>
        <w:t xml:space="preserve"> </w:t>
      </w:r>
      <w:r w:rsidR="00950624" w:rsidRPr="00A90C3B">
        <w:rPr>
          <w:sz w:val="24"/>
          <w:szCs w:val="24"/>
        </w:rPr>
        <w:t>a</w:t>
      </w:r>
      <w:r w:rsidRPr="00A90C3B">
        <w:rPr>
          <w:sz w:val="24"/>
          <w:szCs w:val="24"/>
        </w:rPr>
        <w:t xml:space="preserve"> the </w:t>
      </w:r>
      <w:hyperlink r:id="rId10" w:history="1">
        <w:r w:rsidRPr="00A90C3B">
          <w:rPr>
            <w:rStyle w:val="Hyperlink"/>
            <w:sz w:val="24"/>
            <w:szCs w:val="24"/>
          </w:rPr>
          <w:t>dataset</w:t>
        </w:r>
      </w:hyperlink>
      <w:r w:rsidRPr="00A90C3B">
        <w:rPr>
          <w:sz w:val="24"/>
          <w:szCs w:val="24"/>
        </w:rPr>
        <w:t xml:space="preserve"> specific for the prediction of the bank customer churn. </w:t>
      </w:r>
    </w:p>
    <w:p w14:paraId="60B5750B" w14:textId="609AB416" w:rsidR="00D45805" w:rsidRDefault="00A90C3B" w:rsidP="00E86B49">
      <w:pPr>
        <w:jc w:val="both"/>
        <w:rPr>
          <w:sz w:val="24"/>
          <w:szCs w:val="24"/>
        </w:rPr>
      </w:pPr>
      <w:r>
        <w:rPr>
          <w:sz w:val="24"/>
          <w:szCs w:val="24"/>
        </w:rPr>
        <w:t xml:space="preserve">In this project I aimed to identify and create features which </w:t>
      </w:r>
      <w:proofErr w:type="gramStart"/>
      <w:r>
        <w:rPr>
          <w:sz w:val="24"/>
          <w:szCs w:val="24"/>
        </w:rPr>
        <w:t>have an effect on</w:t>
      </w:r>
      <w:proofErr w:type="gramEnd"/>
      <w:r>
        <w:rPr>
          <w:sz w:val="24"/>
          <w:szCs w:val="24"/>
        </w:rPr>
        <w:t xml:space="preserve"> customer churn and build a model for predicting a customer is going to churn or not. So that the output can be used</w:t>
      </w:r>
      <w:r w:rsidR="00D45805">
        <w:rPr>
          <w:sz w:val="24"/>
          <w:szCs w:val="24"/>
        </w:rPr>
        <w:t xml:space="preserve"> to create u</w:t>
      </w:r>
      <w:r w:rsidR="00D45805" w:rsidRPr="00D45805">
        <w:rPr>
          <w:sz w:val="24"/>
          <w:szCs w:val="24"/>
        </w:rPr>
        <w:t>ser specific incentives</w:t>
      </w:r>
      <w:r w:rsidR="00D45805">
        <w:rPr>
          <w:sz w:val="24"/>
          <w:szCs w:val="24"/>
        </w:rPr>
        <w:t xml:space="preserve"> or</w:t>
      </w:r>
      <w:r w:rsidR="00D45805" w:rsidRPr="00D45805">
        <w:rPr>
          <w:sz w:val="24"/>
          <w:szCs w:val="24"/>
        </w:rPr>
        <w:t xml:space="preserve"> discounts</w:t>
      </w:r>
      <w:r w:rsidR="00D45805">
        <w:rPr>
          <w:sz w:val="24"/>
          <w:szCs w:val="24"/>
        </w:rPr>
        <w:t xml:space="preserve"> to circumvent their leave. </w:t>
      </w:r>
    </w:p>
    <w:p w14:paraId="078E2960" w14:textId="5F1FC42A" w:rsidR="00950624" w:rsidRPr="00A90C3B" w:rsidRDefault="00950624" w:rsidP="00E86B49">
      <w:pPr>
        <w:jc w:val="both"/>
        <w:rPr>
          <w:sz w:val="24"/>
          <w:szCs w:val="24"/>
        </w:rPr>
      </w:pPr>
      <w:r w:rsidRPr="00A90C3B">
        <w:rPr>
          <w:sz w:val="24"/>
          <w:szCs w:val="24"/>
        </w:rPr>
        <w:t xml:space="preserve">The dataset has </w:t>
      </w:r>
      <w:r w:rsidR="00C30989" w:rsidRPr="00A90C3B">
        <w:rPr>
          <w:sz w:val="24"/>
          <w:szCs w:val="24"/>
        </w:rPr>
        <w:t>13</w:t>
      </w:r>
      <w:r w:rsidRPr="00A90C3B">
        <w:rPr>
          <w:sz w:val="24"/>
          <w:szCs w:val="24"/>
        </w:rPr>
        <w:t xml:space="preserve"> </w:t>
      </w:r>
      <w:r w:rsidR="00C30989" w:rsidRPr="00A90C3B">
        <w:rPr>
          <w:sz w:val="24"/>
          <w:szCs w:val="24"/>
        </w:rPr>
        <w:t xml:space="preserve">columns: </w:t>
      </w:r>
      <w:r w:rsidRPr="00A90C3B">
        <w:rPr>
          <w:sz w:val="24"/>
          <w:szCs w:val="24"/>
        </w:rPr>
        <w:t xml:space="preserve"> </w:t>
      </w:r>
    </w:p>
    <w:p w14:paraId="03BC93C1" w14:textId="7C971723" w:rsidR="00C30989" w:rsidRPr="00A90C3B" w:rsidRDefault="00C30989" w:rsidP="00C30989">
      <w:pPr>
        <w:pStyle w:val="ListParagraph"/>
        <w:numPr>
          <w:ilvl w:val="0"/>
          <w:numId w:val="24"/>
        </w:numPr>
        <w:jc w:val="both"/>
        <w:rPr>
          <w:sz w:val="24"/>
          <w:szCs w:val="24"/>
        </w:rPr>
      </w:pPr>
      <w:r w:rsidRPr="00A90C3B">
        <w:rPr>
          <w:sz w:val="24"/>
          <w:szCs w:val="24"/>
        </w:rPr>
        <w:t xml:space="preserve">Customer </w:t>
      </w:r>
      <w:proofErr w:type="gramStart"/>
      <w:r w:rsidRPr="00A90C3B">
        <w:rPr>
          <w:sz w:val="24"/>
          <w:szCs w:val="24"/>
        </w:rPr>
        <w:t xml:space="preserve">ID </w:t>
      </w:r>
      <w:r w:rsidR="004054E9" w:rsidRPr="00A90C3B">
        <w:rPr>
          <w:sz w:val="24"/>
          <w:szCs w:val="24"/>
        </w:rPr>
        <w:t>:</w:t>
      </w:r>
      <w:proofErr w:type="gramEnd"/>
      <w:r w:rsidR="004054E9" w:rsidRPr="00A90C3B">
        <w:rPr>
          <w:sz w:val="24"/>
          <w:szCs w:val="24"/>
        </w:rPr>
        <w:t xml:space="preserve"> personal identification</w:t>
      </w:r>
    </w:p>
    <w:p w14:paraId="7A1F0F85" w14:textId="6BA3E0AB" w:rsidR="00C30989" w:rsidRPr="00A90C3B" w:rsidRDefault="00C30989" w:rsidP="00C30989">
      <w:pPr>
        <w:pStyle w:val="ListParagraph"/>
        <w:numPr>
          <w:ilvl w:val="0"/>
          <w:numId w:val="24"/>
        </w:numPr>
        <w:jc w:val="both"/>
        <w:rPr>
          <w:sz w:val="24"/>
          <w:szCs w:val="24"/>
        </w:rPr>
      </w:pPr>
      <w:r w:rsidRPr="00A90C3B">
        <w:rPr>
          <w:sz w:val="24"/>
          <w:szCs w:val="24"/>
        </w:rPr>
        <w:t>Surname</w:t>
      </w:r>
      <w:r w:rsidR="004054E9" w:rsidRPr="00A90C3B">
        <w:rPr>
          <w:sz w:val="24"/>
          <w:szCs w:val="24"/>
        </w:rPr>
        <w:t xml:space="preserve">: personal identification </w:t>
      </w:r>
    </w:p>
    <w:p w14:paraId="64F5FF37" w14:textId="1DD3A49B" w:rsidR="00C30989" w:rsidRPr="00A90C3B" w:rsidRDefault="00C30989" w:rsidP="00C30989">
      <w:pPr>
        <w:pStyle w:val="ListParagraph"/>
        <w:numPr>
          <w:ilvl w:val="0"/>
          <w:numId w:val="24"/>
        </w:numPr>
        <w:jc w:val="both"/>
        <w:rPr>
          <w:sz w:val="24"/>
          <w:szCs w:val="24"/>
        </w:rPr>
      </w:pPr>
      <w:r w:rsidRPr="00A90C3B">
        <w:rPr>
          <w:sz w:val="24"/>
          <w:szCs w:val="24"/>
        </w:rPr>
        <w:t>Credit Score</w:t>
      </w:r>
      <w:r w:rsidR="004054E9" w:rsidRPr="00A90C3B">
        <w:rPr>
          <w:sz w:val="24"/>
          <w:szCs w:val="24"/>
        </w:rPr>
        <w:t>: Numerical Value</w:t>
      </w:r>
    </w:p>
    <w:p w14:paraId="2313A741" w14:textId="2396CBEB" w:rsidR="00C30989" w:rsidRPr="00A90C3B" w:rsidRDefault="00C30989" w:rsidP="00C30989">
      <w:pPr>
        <w:pStyle w:val="ListParagraph"/>
        <w:numPr>
          <w:ilvl w:val="0"/>
          <w:numId w:val="24"/>
        </w:numPr>
        <w:jc w:val="both"/>
        <w:rPr>
          <w:sz w:val="24"/>
          <w:szCs w:val="24"/>
        </w:rPr>
      </w:pPr>
      <w:r w:rsidRPr="00A90C3B">
        <w:rPr>
          <w:sz w:val="24"/>
          <w:szCs w:val="24"/>
        </w:rPr>
        <w:t>Geography</w:t>
      </w:r>
      <w:r w:rsidR="004054E9" w:rsidRPr="00A90C3B">
        <w:rPr>
          <w:sz w:val="24"/>
          <w:szCs w:val="24"/>
        </w:rPr>
        <w:t xml:space="preserve">: Categorical Value </w:t>
      </w:r>
    </w:p>
    <w:p w14:paraId="491CDF82" w14:textId="61C3044A" w:rsidR="00C30989" w:rsidRPr="00A90C3B" w:rsidRDefault="00C30989" w:rsidP="00C30989">
      <w:pPr>
        <w:pStyle w:val="ListParagraph"/>
        <w:numPr>
          <w:ilvl w:val="0"/>
          <w:numId w:val="24"/>
        </w:numPr>
        <w:jc w:val="both"/>
        <w:rPr>
          <w:sz w:val="24"/>
          <w:szCs w:val="24"/>
        </w:rPr>
      </w:pPr>
      <w:r w:rsidRPr="00A90C3B">
        <w:rPr>
          <w:sz w:val="24"/>
          <w:szCs w:val="24"/>
        </w:rPr>
        <w:t>Gender</w:t>
      </w:r>
      <w:r w:rsidR="004054E9" w:rsidRPr="00A90C3B">
        <w:rPr>
          <w:sz w:val="24"/>
          <w:szCs w:val="24"/>
        </w:rPr>
        <w:t>: Categorical Value</w:t>
      </w:r>
    </w:p>
    <w:p w14:paraId="0E1015E1" w14:textId="035D39A0" w:rsidR="00C30989" w:rsidRPr="00A90C3B" w:rsidRDefault="00C30989" w:rsidP="00C30989">
      <w:pPr>
        <w:pStyle w:val="ListParagraph"/>
        <w:numPr>
          <w:ilvl w:val="0"/>
          <w:numId w:val="24"/>
        </w:numPr>
        <w:jc w:val="both"/>
        <w:rPr>
          <w:sz w:val="24"/>
          <w:szCs w:val="24"/>
        </w:rPr>
      </w:pPr>
      <w:r w:rsidRPr="00A90C3B">
        <w:rPr>
          <w:sz w:val="24"/>
          <w:szCs w:val="24"/>
        </w:rPr>
        <w:t>Age</w:t>
      </w:r>
      <w:r w:rsidR="004054E9" w:rsidRPr="00A90C3B">
        <w:rPr>
          <w:sz w:val="24"/>
          <w:szCs w:val="24"/>
        </w:rPr>
        <w:t>: Numerical Value</w:t>
      </w:r>
    </w:p>
    <w:p w14:paraId="1AD402A9" w14:textId="1C986E49" w:rsidR="00C30989" w:rsidRPr="00A90C3B" w:rsidRDefault="00C30989" w:rsidP="004054E9">
      <w:pPr>
        <w:pStyle w:val="ListParagraph"/>
        <w:numPr>
          <w:ilvl w:val="0"/>
          <w:numId w:val="24"/>
        </w:numPr>
        <w:jc w:val="both"/>
        <w:rPr>
          <w:sz w:val="24"/>
          <w:szCs w:val="24"/>
        </w:rPr>
      </w:pPr>
      <w:r w:rsidRPr="00A90C3B">
        <w:rPr>
          <w:sz w:val="24"/>
          <w:szCs w:val="24"/>
        </w:rPr>
        <w:t>Tenure</w:t>
      </w:r>
      <w:r w:rsidR="004054E9" w:rsidRPr="00A90C3B">
        <w:rPr>
          <w:sz w:val="24"/>
          <w:szCs w:val="24"/>
        </w:rPr>
        <w:t>: Numerical Value</w:t>
      </w:r>
    </w:p>
    <w:p w14:paraId="3ED499A8" w14:textId="748440C6" w:rsidR="00C30989" w:rsidRPr="00A90C3B" w:rsidRDefault="00C30989" w:rsidP="004054E9">
      <w:pPr>
        <w:pStyle w:val="ListParagraph"/>
        <w:numPr>
          <w:ilvl w:val="0"/>
          <w:numId w:val="24"/>
        </w:numPr>
        <w:jc w:val="both"/>
        <w:rPr>
          <w:sz w:val="24"/>
          <w:szCs w:val="24"/>
        </w:rPr>
      </w:pPr>
      <w:r w:rsidRPr="00A90C3B">
        <w:rPr>
          <w:sz w:val="24"/>
          <w:szCs w:val="24"/>
        </w:rPr>
        <w:t>Balance</w:t>
      </w:r>
      <w:r w:rsidR="004054E9" w:rsidRPr="00A90C3B">
        <w:rPr>
          <w:sz w:val="24"/>
          <w:szCs w:val="24"/>
        </w:rPr>
        <w:t>: Numerical Value</w:t>
      </w:r>
    </w:p>
    <w:p w14:paraId="7FEC3F4F" w14:textId="74CC4BCB" w:rsidR="00C30989" w:rsidRPr="00A90C3B" w:rsidRDefault="00C30989" w:rsidP="004054E9">
      <w:pPr>
        <w:pStyle w:val="ListParagraph"/>
        <w:numPr>
          <w:ilvl w:val="0"/>
          <w:numId w:val="24"/>
        </w:numPr>
        <w:jc w:val="both"/>
        <w:rPr>
          <w:sz w:val="24"/>
          <w:szCs w:val="24"/>
        </w:rPr>
      </w:pPr>
      <w:r w:rsidRPr="00A90C3B">
        <w:rPr>
          <w:sz w:val="24"/>
          <w:szCs w:val="24"/>
        </w:rPr>
        <w:t>Number of Products</w:t>
      </w:r>
      <w:r w:rsidR="004054E9" w:rsidRPr="00A90C3B">
        <w:rPr>
          <w:sz w:val="24"/>
          <w:szCs w:val="24"/>
        </w:rPr>
        <w:t>: Numerical Value</w:t>
      </w:r>
    </w:p>
    <w:p w14:paraId="3AC84A2C" w14:textId="32DF8947" w:rsidR="00C30989" w:rsidRPr="00A90C3B" w:rsidRDefault="00C30989" w:rsidP="00C30989">
      <w:pPr>
        <w:pStyle w:val="ListParagraph"/>
        <w:numPr>
          <w:ilvl w:val="0"/>
          <w:numId w:val="24"/>
        </w:numPr>
        <w:jc w:val="both"/>
        <w:rPr>
          <w:sz w:val="24"/>
          <w:szCs w:val="24"/>
        </w:rPr>
      </w:pPr>
      <w:proofErr w:type="spellStart"/>
      <w:r w:rsidRPr="00A90C3B">
        <w:rPr>
          <w:sz w:val="24"/>
          <w:szCs w:val="24"/>
        </w:rPr>
        <w:t>HasCrCard</w:t>
      </w:r>
      <w:proofErr w:type="spellEnd"/>
      <w:r w:rsidR="004054E9" w:rsidRPr="00A90C3B">
        <w:rPr>
          <w:sz w:val="24"/>
          <w:szCs w:val="24"/>
        </w:rPr>
        <w:t xml:space="preserve">: 0,1 </w:t>
      </w:r>
    </w:p>
    <w:p w14:paraId="3CDE8804" w14:textId="52B4542D" w:rsidR="00C30989" w:rsidRPr="00A90C3B" w:rsidRDefault="00C30989" w:rsidP="00C30989">
      <w:pPr>
        <w:pStyle w:val="ListParagraph"/>
        <w:numPr>
          <w:ilvl w:val="0"/>
          <w:numId w:val="24"/>
        </w:numPr>
        <w:jc w:val="both"/>
        <w:rPr>
          <w:sz w:val="24"/>
          <w:szCs w:val="24"/>
        </w:rPr>
      </w:pPr>
      <w:proofErr w:type="spellStart"/>
      <w:r w:rsidRPr="00A90C3B">
        <w:rPr>
          <w:sz w:val="24"/>
          <w:szCs w:val="24"/>
        </w:rPr>
        <w:t>IsActiveMember</w:t>
      </w:r>
      <w:proofErr w:type="spellEnd"/>
      <w:r w:rsidR="004054E9" w:rsidRPr="00A90C3B">
        <w:rPr>
          <w:sz w:val="24"/>
          <w:szCs w:val="24"/>
        </w:rPr>
        <w:t>: 0,1</w:t>
      </w:r>
    </w:p>
    <w:p w14:paraId="3699836D" w14:textId="140C539B" w:rsidR="00C30989" w:rsidRPr="00A90C3B" w:rsidRDefault="00C30989" w:rsidP="004054E9">
      <w:pPr>
        <w:pStyle w:val="ListParagraph"/>
        <w:numPr>
          <w:ilvl w:val="0"/>
          <w:numId w:val="24"/>
        </w:numPr>
        <w:jc w:val="both"/>
        <w:rPr>
          <w:sz w:val="24"/>
          <w:szCs w:val="24"/>
        </w:rPr>
      </w:pPr>
      <w:r w:rsidRPr="00A90C3B">
        <w:rPr>
          <w:sz w:val="24"/>
          <w:szCs w:val="24"/>
        </w:rPr>
        <w:t>Estimated Salary</w:t>
      </w:r>
      <w:r w:rsidR="004054E9" w:rsidRPr="00A90C3B">
        <w:rPr>
          <w:sz w:val="24"/>
          <w:szCs w:val="24"/>
        </w:rPr>
        <w:t>: Numerical Value</w:t>
      </w:r>
    </w:p>
    <w:p w14:paraId="166EC6AF" w14:textId="4F7FC770" w:rsidR="00C30989" w:rsidRDefault="00C30989" w:rsidP="00C30989">
      <w:pPr>
        <w:pStyle w:val="ListParagraph"/>
        <w:numPr>
          <w:ilvl w:val="0"/>
          <w:numId w:val="24"/>
        </w:numPr>
        <w:jc w:val="both"/>
        <w:rPr>
          <w:sz w:val="24"/>
          <w:szCs w:val="24"/>
        </w:rPr>
      </w:pPr>
      <w:r w:rsidRPr="00A90C3B">
        <w:rPr>
          <w:sz w:val="24"/>
          <w:szCs w:val="24"/>
        </w:rPr>
        <w:t>Exited</w:t>
      </w:r>
      <w:r w:rsidR="004054E9" w:rsidRPr="00A90C3B">
        <w:rPr>
          <w:sz w:val="24"/>
          <w:szCs w:val="24"/>
        </w:rPr>
        <w:t>: 0,1</w:t>
      </w:r>
    </w:p>
    <w:p w14:paraId="7412EB33" w14:textId="77777777" w:rsidR="00C76AAD" w:rsidRPr="00C76AAD" w:rsidRDefault="00C76AAD" w:rsidP="00C76AAD">
      <w:pPr>
        <w:pStyle w:val="ListParagraph"/>
        <w:jc w:val="both"/>
        <w:rPr>
          <w:sz w:val="24"/>
          <w:szCs w:val="24"/>
        </w:rPr>
      </w:pPr>
    </w:p>
    <w:p w14:paraId="6B9A0266" w14:textId="77777777" w:rsidR="00C76AAD" w:rsidRDefault="00C30989" w:rsidP="00C76AAD">
      <w:pPr>
        <w:jc w:val="both"/>
        <w:rPr>
          <w:sz w:val="24"/>
          <w:szCs w:val="24"/>
        </w:rPr>
      </w:pPr>
      <w:r w:rsidRPr="00A90C3B">
        <w:rPr>
          <w:sz w:val="24"/>
          <w:szCs w:val="24"/>
        </w:rPr>
        <w:t>I have applied Explo</w:t>
      </w:r>
      <w:r w:rsidR="00A90C3B">
        <w:rPr>
          <w:sz w:val="24"/>
          <w:szCs w:val="24"/>
        </w:rPr>
        <w:t>ra</w:t>
      </w:r>
      <w:r w:rsidRPr="00A90C3B">
        <w:rPr>
          <w:sz w:val="24"/>
          <w:szCs w:val="24"/>
        </w:rPr>
        <w:t>t</w:t>
      </w:r>
      <w:r w:rsidR="00A90C3B" w:rsidRPr="00A90C3B">
        <w:rPr>
          <w:sz w:val="24"/>
          <w:szCs w:val="24"/>
        </w:rPr>
        <w:t>o</w:t>
      </w:r>
      <w:r w:rsidRPr="00A90C3B">
        <w:rPr>
          <w:sz w:val="24"/>
          <w:szCs w:val="24"/>
        </w:rPr>
        <w:t>ry Data Analysis to understand the relationship between churn and the provided information.</w:t>
      </w:r>
      <w:r w:rsidR="005B729F">
        <w:rPr>
          <w:sz w:val="24"/>
          <w:szCs w:val="24"/>
        </w:rPr>
        <w:t xml:space="preserve"> </w:t>
      </w:r>
      <w:r w:rsidR="00C76AAD">
        <w:rPr>
          <w:sz w:val="24"/>
          <w:szCs w:val="24"/>
        </w:rPr>
        <w:t xml:space="preserve">From the Exited column I have counted churn ratio as 20%. </w:t>
      </w:r>
    </w:p>
    <w:p w14:paraId="5CEE2544" w14:textId="77777777" w:rsidR="002F6E5B" w:rsidRDefault="008D3F84" w:rsidP="002F6E5B">
      <w:pPr>
        <w:jc w:val="center"/>
        <w:rPr>
          <w:sz w:val="24"/>
          <w:szCs w:val="24"/>
        </w:rPr>
      </w:pPr>
      <w:r>
        <w:rPr>
          <w:noProof/>
          <w:sz w:val="24"/>
          <w:szCs w:val="24"/>
        </w:rPr>
        <w:drawing>
          <wp:inline distT="0" distB="0" distL="0" distR="0" wp14:anchorId="5C645366" wp14:editId="45D01E36">
            <wp:extent cx="3268800" cy="2615040"/>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urnratio (4).png"/>
                    <pic:cNvPicPr/>
                  </pic:nvPicPr>
                  <pic:blipFill>
                    <a:blip r:embed="rId11">
                      <a:extLst>
                        <a:ext uri="{28A0092B-C50C-407E-A947-70E740481C1C}">
                          <a14:useLocalDpi xmlns:a14="http://schemas.microsoft.com/office/drawing/2010/main" val="0"/>
                        </a:ext>
                      </a:extLst>
                    </a:blip>
                    <a:stretch>
                      <a:fillRect/>
                    </a:stretch>
                  </pic:blipFill>
                  <pic:spPr>
                    <a:xfrm>
                      <a:off x="0" y="0"/>
                      <a:ext cx="3276714" cy="2621371"/>
                    </a:xfrm>
                    <a:prstGeom prst="rect">
                      <a:avLst/>
                    </a:prstGeom>
                  </pic:spPr>
                </pic:pic>
              </a:graphicData>
            </a:graphic>
          </wp:inline>
        </w:drawing>
      </w:r>
    </w:p>
    <w:p w14:paraId="3787D483" w14:textId="0D56FB2A" w:rsidR="004054E9" w:rsidRPr="00A90C3B" w:rsidRDefault="00C30989" w:rsidP="002F6E5B">
      <w:pPr>
        <w:jc w:val="both"/>
        <w:rPr>
          <w:sz w:val="24"/>
          <w:szCs w:val="24"/>
        </w:rPr>
      </w:pPr>
      <w:r w:rsidRPr="00A90C3B">
        <w:rPr>
          <w:sz w:val="24"/>
          <w:szCs w:val="24"/>
        </w:rPr>
        <w:lastRenderedPageBreak/>
        <w:t>Then I have drop</w:t>
      </w:r>
      <w:r w:rsidR="00A90C3B">
        <w:rPr>
          <w:sz w:val="24"/>
          <w:szCs w:val="24"/>
        </w:rPr>
        <w:t>ped</w:t>
      </w:r>
      <w:r w:rsidRPr="00A90C3B">
        <w:rPr>
          <w:sz w:val="24"/>
          <w:szCs w:val="24"/>
        </w:rPr>
        <w:t xml:space="preserve"> the irrelevant columns and preprocess the data for the modeling. </w:t>
      </w:r>
      <w:r w:rsidR="00A90C3B" w:rsidRPr="00A90C3B">
        <w:rPr>
          <w:sz w:val="24"/>
          <w:szCs w:val="24"/>
        </w:rPr>
        <w:t xml:space="preserve">In the pre-processing I have used one hot encoding to deal with categorical data. </w:t>
      </w:r>
      <w:r w:rsidRPr="00A90C3B">
        <w:rPr>
          <w:sz w:val="24"/>
          <w:szCs w:val="24"/>
        </w:rPr>
        <w:t>I have created features which I think</w:t>
      </w:r>
      <w:r w:rsidR="004054E9" w:rsidRPr="00A90C3B">
        <w:rPr>
          <w:sz w:val="24"/>
          <w:szCs w:val="24"/>
        </w:rPr>
        <w:t xml:space="preserve"> likely be an indicator for the churn:</w:t>
      </w:r>
    </w:p>
    <w:p w14:paraId="004AE10A" w14:textId="77777777" w:rsidR="004054E9" w:rsidRPr="00A90C3B" w:rsidRDefault="004054E9" w:rsidP="004054E9">
      <w:pPr>
        <w:jc w:val="both"/>
        <w:rPr>
          <w:sz w:val="24"/>
          <w:szCs w:val="24"/>
        </w:rPr>
      </w:pPr>
    </w:p>
    <w:p w14:paraId="6B9F4042" w14:textId="29CA7EFA" w:rsidR="004054E9" w:rsidRPr="00A90C3B" w:rsidRDefault="004054E9" w:rsidP="004054E9">
      <w:pPr>
        <w:pStyle w:val="ListParagraph"/>
        <w:numPr>
          <w:ilvl w:val="0"/>
          <w:numId w:val="24"/>
        </w:numPr>
        <w:jc w:val="both"/>
        <w:rPr>
          <w:sz w:val="24"/>
          <w:szCs w:val="24"/>
        </w:rPr>
      </w:pPr>
      <w:proofErr w:type="spellStart"/>
      <w:proofErr w:type="gramStart"/>
      <w:r w:rsidRPr="00A90C3B">
        <w:rPr>
          <w:sz w:val="24"/>
          <w:szCs w:val="24"/>
        </w:rPr>
        <w:t>SalaryAgeRatio</w:t>
      </w:r>
      <w:proofErr w:type="spellEnd"/>
      <w:r w:rsidRPr="00A90C3B">
        <w:rPr>
          <w:sz w:val="24"/>
          <w:szCs w:val="24"/>
        </w:rPr>
        <w:t xml:space="preserve"> :</w:t>
      </w:r>
      <w:proofErr w:type="gramEnd"/>
      <w:r w:rsidRPr="00A90C3B">
        <w:rPr>
          <w:sz w:val="24"/>
          <w:szCs w:val="24"/>
        </w:rPr>
        <w:t xml:space="preserve"> indicator of a customer's socio-economic status</w:t>
      </w:r>
    </w:p>
    <w:p w14:paraId="5875F83D" w14:textId="086FA95B" w:rsidR="004054E9" w:rsidRPr="00A90C3B" w:rsidRDefault="004054E9" w:rsidP="004054E9">
      <w:pPr>
        <w:pStyle w:val="ListParagraph"/>
        <w:numPr>
          <w:ilvl w:val="0"/>
          <w:numId w:val="24"/>
        </w:numPr>
        <w:jc w:val="both"/>
        <w:rPr>
          <w:sz w:val="24"/>
          <w:szCs w:val="24"/>
        </w:rPr>
      </w:pPr>
      <w:proofErr w:type="spellStart"/>
      <w:r w:rsidRPr="00A90C3B">
        <w:rPr>
          <w:sz w:val="24"/>
          <w:szCs w:val="24"/>
        </w:rPr>
        <w:t>CreditScoreSalaryRatio</w:t>
      </w:r>
      <w:proofErr w:type="spellEnd"/>
      <w:r w:rsidRPr="00A90C3B">
        <w:rPr>
          <w:sz w:val="24"/>
          <w:szCs w:val="24"/>
        </w:rPr>
        <w:t xml:space="preserve">: spending </w:t>
      </w:r>
      <w:r w:rsidR="005B729F" w:rsidRPr="00A90C3B">
        <w:rPr>
          <w:sz w:val="24"/>
          <w:szCs w:val="24"/>
        </w:rPr>
        <w:t>behavior</w:t>
      </w:r>
      <w:r w:rsidRPr="00A90C3B">
        <w:rPr>
          <w:sz w:val="24"/>
          <w:szCs w:val="24"/>
        </w:rPr>
        <w:t xml:space="preserve"> and willingness to save</w:t>
      </w:r>
    </w:p>
    <w:p w14:paraId="7F50CC31" w14:textId="5827EB3F" w:rsidR="004054E9" w:rsidRPr="00A90C3B" w:rsidRDefault="004054E9" w:rsidP="004054E9">
      <w:pPr>
        <w:pStyle w:val="ListParagraph"/>
        <w:numPr>
          <w:ilvl w:val="0"/>
          <w:numId w:val="24"/>
        </w:numPr>
        <w:jc w:val="both"/>
        <w:rPr>
          <w:sz w:val="24"/>
          <w:szCs w:val="24"/>
        </w:rPr>
      </w:pPr>
      <w:proofErr w:type="spellStart"/>
      <w:r w:rsidRPr="00A90C3B">
        <w:rPr>
          <w:sz w:val="24"/>
          <w:szCs w:val="24"/>
        </w:rPr>
        <w:t>BalanceSalaryRatio</w:t>
      </w:r>
      <w:proofErr w:type="spellEnd"/>
      <w:r w:rsidRPr="00A90C3B">
        <w:rPr>
          <w:sz w:val="24"/>
          <w:szCs w:val="24"/>
        </w:rPr>
        <w:t>:  amount of customer’s willingness to save</w:t>
      </w:r>
    </w:p>
    <w:p w14:paraId="4431FA5B" w14:textId="247548F1" w:rsidR="004054E9" w:rsidRPr="00A90C3B" w:rsidRDefault="004054E9" w:rsidP="004054E9">
      <w:pPr>
        <w:pStyle w:val="ListParagraph"/>
        <w:numPr>
          <w:ilvl w:val="0"/>
          <w:numId w:val="24"/>
        </w:numPr>
        <w:jc w:val="both"/>
        <w:rPr>
          <w:sz w:val="24"/>
          <w:szCs w:val="24"/>
        </w:rPr>
      </w:pPr>
      <w:proofErr w:type="spellStart"/>
      <w:r w:rsidRPr="00A90C3B">
        <w:rPr>
          <w:sz w:val="24"/>
          <w:szCs w:val="24"/>
        </w:rPr>
        <w:t>TenureBalanceRatio</w:t>
      </w:r>
      <w:proofErr w:type="spellEnd"/>
      <w:r w:rsidRPr="00A90C3B">
        <w:rPr>
          <w:sz w:val="24"/>
          <w:szCs w:val="24"/>
        </w:rPr>
        <w:t>: shows whether a customer leave after the credit payment or stay within the bank system</w:t>
      </w:r>
    </w:p>
    <w:p w14:paraId="20ADCCBF" w14:textId="39171B40" w:rsidR="00C30989" w:rsidRDefault="00C30989" w:rsidP="004054E9">
      <w:pPr>
        <w:jc w:val="both"/>
        <w:rPr>
          <w:sz w:val="24"/>
          <w:szCs w:val="24"/>
        </w:rPr>
      </w:pPr>
    </w:p>
    <w:p w14:paraId="467D3227" w14:textId="05005DC4" w:rsidR="00A63396" w:rsidRDefault="00A63396" w:rsidP="00A63396">
      <w:pPr>
        <w:jc w:val="center"/>
        <w:rPr>
          <w:sz w:val="24"/>
          <w:szCs w:val="24"/>
        </w:rPr>
      </w:pPr>
      <w:r>
        <w:rPr>
          <w:noProof/>
          <w:sz w:val="24"/>
          <w:szCs w:val="24"/>
        </w:rPr>
        <w:drawing>
          <wp:inline distT="0" distB="0" distL="0" distR="0" wp14:anchorId="7A19E498" wp14:editId="3A898970">
            <wp:extent cx="4572000" cy="4389120"/>
            <wp:effectExtent l="0" t="0" r="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urn.png"/>
                    <pic:cNvPicPr/>
                  </pic:nvPicPr>
                  <pic:blipFill rotWithShape="1">
                    <a:blip r:embed="rId12">
                      <a:extLst>
                        <a:ext uri="{28A0092B-C50C-407E-A947-70E740481C1C}">
                          <a14:useLocalDpi xmlns:a14="http://schemas.microsoft.com/office/drawing/2010/main" val="0"/>
                        </a:ext>
                      </a:extLst>
                    </a:blip>
                    <a:srcRect b="46667"/>
                    <a:stretch/>
                  </pic:blipFill>
                  <pic:spPr bwMode="auto">
                    <a:xfrm>
                      <a:off x="0" y="0"/>
                      <a:ext cx="4572000" cy="4389120"/>
                    </a:xfrm>
                    <a:prstGeom prst="rect">
                      <a:avLst/>
                    </a:prstGeom>
                    <a:ln>
                      <a:noFill/>
                    </a:ln>
                    <a:extLst>
                      <a:ext uri="{53640926-AAD7-44D8-BBD7-CCE9431645EC}">
                        <a14:shadowObscured xmlns:a14="http://schemas.microsoft.com/office/drawing/2010/main"/>
                      </a:ext>
                    </a:extLst>
                  </pic:spPr>
                </pic:pic>
              </a:graphicData>
            </a:graphic>
          </wp:inline>
        </w:drawing>
      </w:r>
    </w:p>
    <w:p w14:paraId="31EAD8F5" w14:textId="20B3F331" w:rsidR="00080154" w:rsidRDefault="00A63396" w:rsidP="00080154">
      <w:pPr>
        <w:jc w:val="both"/>
        <w:rPr>
          <w:sz w:val="24"/>
          <w:szCs w:val="24"/>
        </w:rPr>
      </w:pPr>
      <w:r>
        <w:rPr>
          <w:sz w:val="24"/>
          <w:szCs w:val="24"/>
        </w:rPr>
        <w:t xml:space="preserve">From the Exploratory Data analysis, </w:t>
      </w:r>
      <w:proofErr w:type="gramStart"/>
      <w:r>
        <w:rPr>
          <w:sz w:val="24"/>
          <w:szCs w:val="24"/>
        </w:rPr>
        <w:t>it can be seen that customers</w:t>
      </w:r>
      <w:proofErr w:type="gramEnd"/>
      <w:r>
        <w:rPr>
          <w:sz w:val="24"/>
          <w:szCs w:val="24"/>
        </w:rPr>
        <w:t xml:space="preserve"> who churn are older. This can be an actionable idea for a business strategy </w:t>
      </w:r>
      <w:r w:rsidR="00067BC9">
        <w:rPr>
          <w:sz w:val="24"/>
          <w:szCs w:val="24"/>
        </w:rPr>
        <w:t xml:space="preserve">like </w:t>
      </w:r>
      <w:r>
        <w:rPr>
          <w:sz w:val="24"/>
          <w:szCs w:val="24"/>
        </w:rPr>
        <w:t xml:space="preserve">making </w:t>
      </w:r>
      <w:r w:rsidR="00936FE8">
        <w:rPr>
          <w:sz w:val="24"/>
          <w:szCs w:val="24"/>
        </w:rPr>
        <w:t>services</w:t>
      </w:r>
      <w:r w:rsidR="00067BC9">
        <w:rPr>
          <w:sz w:val="24"/>
          <w:szCs w:val="24"/>
        </w:rPr>
        <w:t xml:space="preserve"> for</w:t>
      </w:r>
      <w:r w:rsidR="00936FE8">
        <w:rPr>
          <w:sz w:val="24"/>
          <w:szCs w:val="24"/>
        </w:rPr>
        <w:t xml:space="preserve"> </w:t>
      </w:r>
      <w:r>
        <w:rPr>
          <w:sz w:val="24"/>
          <w:szCs w:val="24"/>
        </w:rPr>
        <w:t>older people</w:t>
      </w:r>
      <w:r w:rsidR="00067BC9">
        <w:rPr>
          <w:sz w:val="24"/>
          <w:szCs w:val="24"/>
        </w:rPr>
        <w:t>.</w:t>
      </w:r>
      <w:r>
        <w:rPr>
          <w:sz w:val="24"/>
          <w:szCs w:val="24"/>
        </w:rPr>
        <w:t xml:space="preserve"> </w:t>
      </w:r>
      <w:r w:rsidR="00080154">
        <w:rPr>
          <w:sz w:val="24"/>
          <w:szCs w:val="24"/>
        </w:rPr>
        <w:t>For the tenure</w:t>
      </w:r>
      <w:r w:rsidR="00736C4B">
        <w:rPr>
          <w:sz w:val="24"/>
          <w:szCs w:val="24"/>
        </w:rPr>
        <w:t xml:space="preserve">, </w:t>
      </w:r>
      <w:r w:rsidR="000A3EE3">
        <w:rPr>
          <w:sz w:val="24"/>
          <w:szCs w:val="24"/>
        </w:rPr>
        <w:t xml:space="preserve">people who churn has a wide distribution showing that they are either spending less time or very long time </w:t>
      </w:r>
      <w:r w:rsidR="008E44C7">
        <w:rPr>
          <w:sz w:val="24"/>
          <w:szCs w:val="24"/>
        </w:rPr>
        <w:t xml:space="preserve">with bank compared to retained people. </w:t>
      </w:r>
    </w:p>
    <w:p w14:paraId="4CDFBD17" w14:textId="77777777" w:rsidR="00A63396" w:rsidRPr="00A90C3B" w:rsidRDefault="00A63396" w:rsidP="004054E9">
      <w:pPr>
        <w:jc w:val="both"/>
        <w:rPr>
          <w:sz w:val="24"/>
          <w:szCs w:val="24"/>
        </w:rPr>
      </w:pPr>
    </w:p>
    <w:p w14:paraId="6C044A59" w14:textId="758595A8" w:rsidR="00C76AAD" w:rsidRDefault="00D45805" w:rsidP="00C76AAD">
      <w:pPr>
        <w:jc w:val="both"/>
        <w:rPr>
          <w:sz w:val="24"/>
          <w:szCs w:val="24"/>
        </w:rPr>
      </w:pPr>
      <w:r>
        <w:rPr>
          <w:sz w:val="24"/>
          <w:szCs w:val="24"/>
        </w:rPr>
        <w:t>I have tested several machine learning models</w:t>
      </w:r>
      <w:r w:rsidR="00415EFD">
        <w:rPr>
          <w:sz w:val="24"/>
          <w:szCs w:val="24"/>
        </w:rPr>
        <w:t>:</w:t>
      </w:r>
      <w:r w:rsidR="00415EFD" w:rsidRPr="00415EFD">
        <w:t xml:space="preserve"> </w:t>
      </w:r>
      <w:r w:rsidR="002F6E5B">
        <w:t xml:space="preserve">Primal </w:t>
      </w:r>
      <w:r w:rsidR="00415EFD" w:rsidRPr="00415EFD">
        <w:rPr>
          <w:sz w:val="24"/>
          <w:szCs w:val="24"/>
        </w:rPr>
        <w:t>Logistic Regression</w:t>
      </w:r>
      <w:r w:rsidR="002F6E5B">
        <w:rPr>
          <w:sz w:val="24"/>
          <w:szCs w:val="24"/>
        </w:rPr>
        <w:t xml:space="preserve">, Logistic Regression with Polynomial Degree 2, </w:t>
      </w:r>
      <w:r w:rsidR="00415EFD" w:rsidRPr="00415EFD">
        <w:rPr>
          <w:sz w:val="24"/>
          <w:szCs w:val="24"/>
        </w:rPr>
        <w:t>Random Forest Classifier,</w:t>
      </w:r>
      <w:r w:rsidR="002F6E5B">
        <w:rPr>
          <w:sz w:val="24"/>
          <w:szCs w:val="24"/>
        </w:rPr>
        <w:t xml:space="preserve"> and SVM</w:t>
      </w:r>
      <w:r w:rsidR="00415EFD" w:rsidRPr="00415EFD">
        <w:rPr>
          <w:sz w:val="24"/>
          <w:szCs w:val="24"/>
        </w:rPr>
        <w:t xml:space="preserve">. </w:t>
      </w:r>
      <w:r w:rsidR="00415EFD">
        <w:rPr>
          <w:sz w:val="24"/>
          <w:szCs w:val="24"/>
        </w:rPr>
        <w:t xml:space="preserve"> </w:t>
      </w:r>
      <w:r w:rsidR="00C76AAD">
        <w:rPr>
          <w:sz w:val="24"/>
          <w:szCs w:val="24"/>
        </w:rPr>
        <w:t>Since the churn set is small, t</w:t>
      </w:r>
      <w:r w:rsidR="00C76AAD" w:rsidRPr="00C76AAD">
        <w:rPr>
          <w:sz w:val="24"/>
          <w:szCs w:val="24"/>
        </w:rPr>
        <w:t>o correctly identify this class F1 score used</w:t>
      </w:r>
      <w:r w:rsidR="00C76AAD">
        <w:rPr>
          <w:sz w:val="24"/>
          <w:szCs w:val="24"/>
        </w:rPr>
        <w:t xml:space="preserve"> as the model performance criteria. </w:t>
      </w:r>
      <w:r w:rsidR="00C76AAD" w:rsidRPr="00C76AAD">
        <w:rPr>
          <w:sz w:val="24"/>
          <w:szCs w:val="24"/>
        </w:rPr>
        <w:t xml:space="preserve">When there is a population with </w:t>
      </w:r>
      <w:r w:rsidR="00C76AAD">
        <w:rPr>
          <w:sz w:val="24"/>
          <w:szCs w:val="24"/>
        </w:rPr>
        <w:t>20</w:t>
      </w:r>
      <w:r w:rsidR="00C76AAD" w:rsidRPr="00C76AAD">
        <w:rPr>
          <w:sz w:val="24"/>
          <w:szCs w:val="24"/>
        </w:rPr>
        <w:t xml:space="preserve">% churn rate (true population) then predicting all population as non-churn will give still high accuracy with </w:t>
      </w:r>
      <w:r w:rsidR="00C76AAD">
        <w:rPr>
          <w:sz w:val="24"/>
          <w:szCs w:val="24"/>
        </w:rPr>
        <w:t>80</w:t>
      </w:r>
      <w:r w:rsidR="00C76AAD" w:rsidRPr="00C76AAD">
        <w:rPr>
          <w:sz w:val="24"/>
          <w:szCs w:val="24"/>
        </w:rPr>
        <w:t xml:space="preserve">%. </w:t>
      </w:r>
      <w:r w:rsidR="00C76AAD">
        <w:rPr>
          <w:sz w:val="24"/>
          <w:szCs w:val="24"/>
        </w:rPr>
        <w:t>This is penalized in F1 score which</w:t>
      </w:r>
      <w:r w:rsidR="00C76AAD" w:rsidRPr="00C76AAD">
        <w:rPr>
          <w:sz w:val="24"/>
          <w:szCs w:val="24"/>
        </w:rPr>
        <w:t xml:space="preserve"> is defined as the harmonic </w:t>
      </w:r>
      <w:r w:rsidR="00C76AAD" w:rsidRPr="00C76AAD">
        <w:rPr>
          <w:sz w:val="24"/>
          <w:szCs w:val="24"/>
        </w:rPr>
        <w:lastRenderedPageBreak/>
        <w:t>mean of precision and recall where precision is computing the proportion of positive class identifications being the correct ones and Recall is computing the proportion of actual positive class samples being identified correctly.</w:t>
      </w:r>
      <w:r w:rsidR="00C76AAD">
        <w:rPr>
          <w:sz w:val="24"/>
          <w:szCs w:val="24"/>
        </w:rPr>
        <w:t xml:space="preserve"> </w:t>
      </w:r>
    </w:p>
    <w:p w14:paraId="48547B20" w14:textId="77777777" w:rsidR="00C76AAD" w:rsidRDefault="00C76AAD" w:rsidP="00E86B49">
      <w:pPr>
        <w:jc w:val="both"/>
        <w:rPr>
          <w:sz w:val="24"/>
          <w:szCs w:val="24"/>
        </w:rPr>
      </w:pPr>
    </w:p>
    <w:p w14:paraId="281E899F" w14:textId="1DBE6048" w:rsidR="00415EFD" w:rsidRPr="00A90C3B" w:rsidRDefault="002F6E5B" w:rsidP="00E86B49">
      <w:pPr>
        <w:jc w:val="both"/>
        <w:rPr>
          <w:sz w:val="24"/>
          <w:szCs w:val="24"/>
        </w:rPr>
      </w:pPr>
      <w:r>
        <w:rPr>
          <w:sz w:val="24"/>
          <w:szCs w:val="24"/>
        </w:rPr>
        <w:t>The best F1</w:t>
      </w:r>
      <w:r w:rsidRPr="002F6E5B">
        <w:rPr>
          <w:sz w:val="24"/>
          <w:szCs w:val="24"/>
        </w:rPr>
        <w:t xml:space="preserve"> </w:t>
      </w:r>
      <w:r>
        <w:rPr>
          <w:sz w:val="24"/>
          <w:szCs w:val="24"/>
        </w:rPr>
        <w:t>score</w:t>
      </w:r>
      <w:r>
        <w:rPr>
          <w:sz w:val="24"/>
          <w:szCs w:val="24"/>
        </w:rPr>
        <w:t xml:space="preserve"> for predicting the churn of the models I have tried is Logistic Regression with Polynomial Degree 2, which has F1 score</w:t>
      </w:r>
      <w:r w:rsidR="00415EFD">
        <w:rPr>
          <w:sz w:val="24"/>
          <w:szCs w:val="24"/>
        </w:rPr>
        <w:t xml:space="preserve"> </w:t>
      </w:r>
      <w:r>
        <w:rPr>
          <w:sz w:val="24"/>
          <w:szCs w:val="24"/>
        </w:rPr>
        <w:t xml:space="preserve">0.58. The highest accuracy score is Random Forest Classifier with </w:t>
      </w:r>
      <w:r w:rsidRPr="002F6E5B">
        <w:rPr>
          <w:sz w:val="24"/>
          <w:szCs w:val="24"/>
        </w:rPr>
        <w:t>0.8</w:t>
      </w:r>
      <w:r>
        <w:rPr>
          <w:sz w:val="24"/>
          <w:szCs w:val="24"/>
        </w:rPr>
        <w:t>7. As it can be seen from the accuracy metrics, they are high but the F1 score that is important for predicting the churn population should be improved.</w:t>
      </w:r>
    </w:p>
    <w:sectPr w:rsidR="00415EFD" w:rsidRPr="00A90C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B776A" w14:textId="77777777" w:rsidR="00F15579" w:rsidRDefault="00F15579" w:rsidP="00A63396">
      <w:r>
        <w:separator/>
      </w:r>
    </w:p>
  </w:endnote>
  <w:endnote w:type="continuationSeparator" w:id="0">
    <w:p w14:paraId="4E00C4C6" w14:textId="77777777" w:rsidR="00F15579" w:rsidRDefault="00F15579" w:rsidP="00A63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A2"/>
    <w:family w:val="swiss"/>
    <w:pitch w:val="variable"/>
    <w:sig w:usb0="E0002AFF" w:usb1="C000247B" w:usb2="00000009" w:usb3="00000000" w:csb0="000001FF" w:csb1="00000000"/>
  </w:font>
  <w:font w:name="Segoe UI">
    <w:panose1 w:val="020B0604020202020204"/>
    <w:charset w:val="A2"/>
    <w:family w:val="swiss"/>
    <w:pitch w:val="variable"/>
    <w:sig w:usb0="E4002EFF" w:usb1="C000E47F" w:usb2="00000009" w:usb3="00000000" w:csb0="000001FF" w:csb1="00000000"/>
  </w:font>
  <w:font w:name="Consolas">
    <w:panose1 w:val="020B0609020204030204"/>
    <w:charset w:val="A2"/>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47EFA" w14:textId="77777777" w:rsidR="00F15579" w:rsidRDefault="00F15579" w:rsidP="00A63396">
      <w:r>
        <w:separator/>
      </w:r>
    </w:p>
  </w:footnote>
  <w:footnote w:type="continuationSeparator" w:id="0">
    <w:p w14:paraId="68A8F8A5" w14:textId="77777777" w:rsidR="00F15579" w:rsidRDefault="00F15579" w:rsidP="00A633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572837"/>
    <w:multiLevelType w:val="multilevel"/>
    <w:tmpl w:val="0E1E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150A64"/>
    <w:multiLevelType w:val="hybridMultilevel"/>
    <w:tmpl w:val="723CD0B2"/>
    <w:lvl w:ilvl="0" w:tplc="1312049E">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2"/>
  </w:num>
  <w:num w:numId="21">
    <w:abstractNumId w:val="19"/>
  </w:num>
  <w:num w:numId="22">
    <w:abstractNumId w:val="11"/>
  </w:num>
  <w:num w:numId="23">
    <w:abstractNumId w:val="24"/>
  </w:num>
  <w:num w:numId="24">
    <w:abstractNumId w:val="16"/>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3NjczMzAzMzE2sTBU0lEKTi0uzszPAykwrAUAjRKtdSwAAAA="/>
  </w:docVars>
  <w:rsids>
    <w:rsidRoot w:val="00E86B49"/>
    <w:rsid w:val="00067BC9"/>
    <w:rsid w:val="00080154"/>
    <w:rsid w:val="000A3EE3"/>
    <w:rsid w:val="00186FAF"/>
    <w:rsid w:val="00200E69"/>
    <w:rsid w:val="002F6E5B"/>
    <w:rsid w:val="003D25E8"/>
    <w:rsid w:val="004054E9"/>
    <w:rsid w:val="00415EFD"/>
    <w:rsid w:val="004C6AA0"/>
    <w:rsid w:val="005B729F"/>
    <w:rsid w:val="00645252"/>
    <w:rsid w:val="006D3D74"/>
    <w:rsid w:val="0070467F"/>
    <w:rsid w:val="00736C4B"/>
    <w:rsid w:val="00756015"/>
    <w:rsid w:val="0083569A"/>
    <w:rsid w:val="008D3F84"/>
    <w:rsid w:val="008E44C7"/>
    <w:rsid w:val="00936FE8"/>
    <w:rsid w:val="00950624"/>
    <w:rsid w:val="00A63396"/>
    <w:rsid w:val="00A90C3B"/>
    <w:rsid w:val="00A9204E"/>
    <w:rsid w:val="00C30989"/>
    <w:rsid w:val="00C76AAD"/>
    <w:rsid w:val="00D45805"/>
    <w:rsid w:val="00E86B49"/>
    <w:rsid w:val="00F15579"/>
    <w:rsid w:val="00F42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CC5E7"/>
  <w15:chartTrackingRefBased/>
  <w15:docId w15:val="{AAD23BC4-4CC5-4272-8A37-B7120E7BA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950624"/>
    <w:rPr>
      <w:color w:val="605E5C"/>
      <w:shd w:val="clear" w:color="auto" w:fill="E1DFDD"/>
    </w:rPr>
  </w:style>
  <w:style w:type="paragraph" w:styleId="ListParagraph">
    <w:name w:val="List Paragraph"/>
    <w:basedOn w:val="Normal"/>
    <w:uiPriority w:val="34"/>
    <w:unhideWhenUsed/>
    <w:qFormat/>
    <w:rsid w:val="00C309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676670">
      <w:bodyDiv w:val="1"/>
      <w:marLeft w:val="0"/>
      <w:marRight w:val="0"/>
      <w:marTop w:val="0"/>
      <w:marBottom w:val="0"/>
      <w:divBdr>
        <w:top w:val="none" w:sz="0" w:space="0" w:color="auto"/>
        <w:left w:val="none" w:sz="0" w:space="0" w:color="auto"/>
        <w:bottom w:val="none" w:sz="0" w:space="0" w:color="auto"/>
        <w:right w:val="none" w:sz="0" w:space="0" w:color="auto"/>
      </w:divBdr>
    </w:div>
    <w:div w:id="1026296906">
      <w:bodyDiv w:val="1"/>
      <w:marLeft w:val="0"/>
      <w:marRight w:val="0"/>
      <w:marTop w:val="0"/>
      <w:marBottom w:val="0"/>
      <w:divBdr>
        <w:top w:val="none" w:sz="0" w:space="0" w:color="auto"/>
        <w:left w:val="none" w:sz="0" w:space="0" w:color="auto"/>
        <w:bottom w:val="none" w:sz="0" w:space="0" w:color="auto"/>
        <w:right w:val="none" w:sz="0" w:space="0" w:color="auto"/>
      </w:divBdr>
    </w:div>
    <w:div w:id="1396978037">
      <w:bodyDiv w:val="1"/>
      <w:marLeft w:val="0"/>
      <w:marRight w:val="0"/>
      <w:marTop w:val="0"/>
      <w:marBottom w:val="0"/>
      <w:divBdr>
        <w:top w:val="none" w:sz="0" w:space="0" w:color="auto"/>
        <w:left w:val="none" w:sz="0" w:space="0" w:color="auto"/>
        <w:bottom w:val="none" w:sz="0" w:space="0" w:color="auto"/>
        <w:right w:val="none" w:sz="0" w:space="0" w:color="auto"/>
      </w:divBdr>
    </w:div>
    <w:div w:id="168297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www.kaggle.com/adammaus/predicting-churn-for-bank-customer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2485274\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CA7ED22281F14D819EC7445FDDB074" ma:contentTypeVersion="12" ma:contentTypeDescription="Create a new document." ma:contentTypeScope="" ma:versionID="90b6ef51908e287ec82261a355f712c1">
  <xsd:schema xmlns:xsd="http://www.w3.org/2001/XMLSchema" xmlns:xs="http://www.w3.org/2001/XMLSchema" xmlns:p="http://schemas.microsoft.com/office/2006/metadata/properties" xmlns:ns3="0bd02318-e8eb-4e90-bb77-d34bf5f16b7e" xmlns:ns4="1c65adb6-1d15-4413-8789-e8dfdb2cf88f" targetNamespace="http://schemas.microsoft.com/office/2006/metadata/properties" ma:root="true" ma:fieldsID="eac19a0a0d8241c740105908e60a20f0" ns3:_="" ns4:_="">
    <xsd:import namespace="0bd02318-e8eb-4e90-bb77-d34bf5f16b7e"/>
    <xsd:import namespace="1c65adb6-1d15-4413-8789-e8dfdb2cf88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02318-e8eb-4e90-bb77-d34bf5f16b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65adb6-1d15-4413-8789-e8dfdb2cf88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4627C9-9D37-444E-B8C0-DD29FA40219A}">
  <ds:schemaRefs>
    <ds:schemaRef ds:uri="http://schemas.microsoft.com/sharepoint/v3/contenttype/forms"/>
  </ds:schemaRefs>
</ds:datastoreItem>
</file>

<file path=customXml/itemProps3.xml><?xml version="1.0" encoding="utf-8"?>
<ds:datastoreItem xmlns:ds="http://schemas.openxmlformats.org/officeDocument/2006/customXml" ds:itemID="{7D2DAA92-DD21-445A-A6E3-4D2A40F5E3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d02318-e8eb-4e90-bb77-d34bf5f16b7e"/>
    <ds:schemaRef ds:uri="1c65adb6-1d15-4413-8789-e8dfdb2cf8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C:\Users\02485274\AppData\Roaming\Microsoft\Templates\Single spaced (blank).dotx</Template>
  <TotalTime>0</TotalTime>
  <Pages>3</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Ayşegül Turupcu</dc:creator>
  <cp:keywords/>
  <dc:description/>
  <cp:lastModifiedBy>EREN OZBEK</cp:lastModifiedBy>
  <cp:revision>2</cp:revision>
  <dcterms:created xsi:type="dcterms:W3CDTF">2021-06-09T21:45:00Z</dcterms:created>
  <dcterms:modified xsi:type="dcterms:W3CDTF">2021-06-09T21:45:00Z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0x0101008DCA7ED22281F14D819EC7445FDDB074</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MSIP_Label_3a98680c-d154-4a47-b9db-39978febfb3a_Enabled">
    <vt:lpwstr>True</vt:lpwstr>
  </property>
  <property fmtid="{D5CDD505-2E9C-101B-9397-08002B2CF9AE}" pid="9" name="MSIP_Label_3a98680c-d154-4a47-b9db-39978febfb3a_SiteId">
    <vt:lpwstr>1e1aa76b-4b02-45f4-9417-2e13eb0da973</vt:lpwstr>
  </property>
  <property fmtid="{D5CDD505-2E9C-101B-9397-08002B2CF9AE}" pid="10" name="MSIP_Label_3a98680c-d154-4a47-b9db-39978febfb3a_Owner">
    <vt:lpwstr>aysegul.turupcu@kocdigital.com</vt:lpwstr>
  </property>
  <property fmtid="{D5CDD505-2E9C-101B-9397-08002B2CF9AE}" pid="11" name="MSIP_Label_3a98680c-d154-4a47-b9db-39978febfb3a_SetDate">
    <vt:lpwstr>2021-06-09T21:11:42.8955263Z</vt:lpwstr>
  </property>
  <property fmtid="{D5CDD505-2E9C-101B-9397-08002B2CF9AE}" pid="12" name="MSIP_Label_3a98680c-d154-4a47-b9db-39978febfb3a_Name">
    <vt:lpwstr>GENEL</vt:lpwstr>
  </property>
  <property fmtid="{D5CDD505-2E9C-101B-9397-08002B2CF9AE}" pid="13" name="MSIP_Label_3a98680c-d154-4a47-b9db-39978febfb3a_Application">
    <vt:lpwstr>Microsoft Azure Information Protection</vt:lpwstr>
  </property>
  <property fmtid="{D5CDD505-2E9C-101B-9397-08002B2CF9AE}" pid="14" name="MSIP_Label_3a98680c-d154-4a47-b9db-39978febfb3a_ActionId">
    <vt:lpwstr>90e9752f-f674-49d9-8202-166839cb3fea</vt:lpwstr>
  </property>
  <property fmtid="{D5CDD505-2E9C-101B-9397-08002B2CF9AE}" pid="15" name="MSIP_Label_3a98680c-d154-4a47-b9db-39978febfb3a_Extended_MSFT_Method">
    <vt:lpwstr>Manual</vt:lpwstr>
  </property>
  <property fmtid="{D5CDD505-2E9C-101B-9397-08002B2CF9AE}" pid="16" name="Sensitivity">
    <vt:lpwstr>GENEL</vt:lpwstr>
  </property>
</Properties>
</file>